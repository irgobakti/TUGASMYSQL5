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5193" w:rsidRDefault="006F1230">
      <w:pPr>
        <w:jc w:val="center"/>
      </w:pPr>
      <w:r>
        <w:t>Join Table &amp; View</w:t>
      </w:r>
    </w:p>
    <w:p w14:paraId="00000002" w14:textId="77777777" w:rsidR="00C25193" w:rsidRDefault="006F1230">
      <w:pPr>
        <w:jc w:val="center"/>
      </w:pPr>
      <w:r>
        <w:t>Worksheet 4</w:t>
      </w:r>
    </w:p>
    <w:p w14:paraId="00000003" w14:textId="77777777" w:rsidR="00C25193" w:rsidRDefault="00C25193">
      <w:pPr>
        <w:jc w:val="center"/>
      </w:pPr>
    </w:p>
    <w:p w14:paraId="00000005" w14:textId="51F61DF9" w:rsidR="00C25193" w:rsidRDefault="006F1230">
      <w:r>
        <w:t>Nama</w:t>
      </w:r>
      <w:r>
        <w:tab/>
        <w:t>:</w:t>
      </w:r>
      <w:r w:rsidR="00883DDD">
        <w:t xml:space="preserve"> IRGO SATRIA BAKTI</w:t>
      </w:r>
    </w:p>
    <w:p w14:paraId="00000006" w14:textId="20912BE2" w:rsidR="00C25193" w:rsidRDefault="00C25193"/>
    <w:p w14:paraId="00000007" w14:textId="77777777" w:rsidR="00C25193" w:rsidRDefault="00C25193"/>
    <w:p w14:paraId="00000008" w14:textId="77777777" w:rsidR="00C25193" w:rsidRDefault="006F1230">
      <w:pPr>
        <w:pBdr>
          <w:bottom w:val="single" w:sz="4" w:space="1" w:color="000000"/>
        </w:pBdr>
      </w:pPr>
      <w:r>
        <w:t>SOAL 4.1</w:t>
      </w:r>
    </w:p>
    <w:p w14:paraId="00000009" w14:textId="77777777" w:rsidR="00C25193" w:rsidRDefault="00C25193"/>
    <w:p w14:paraId="0000000A" w14:textId="77777777" w:rsidR="00C25193" w:rsidRDefault="006F1230">
      <w:r>
        <w:t>Tampilkan data berikut menggunakan join table:</w:t>
      </w:r>
    </w:p>
    <w:p w14:paraId="0000000B" w14:textId="77777777" w:rsidR="00C25193" w:rsidRDefault="00C25193"/>
    <w:p w14:paraId="0000000C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1B" w14:textId="77777777" w:rsidR="00C25193" w:rsidRDefault="00C25193">
      <w:pPr>
        <w:spacing w:line="360" w:lineRule="auto"/>
        <w:ind w:left="720"/>
      </w:pPr>
    </w:p>
    <w:p w14:paraId="0000001C" w14:textId="39F8A115" w:rsidR="00C25193" w:rsidRDefault="006F1230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SELECT ...</w:t>
      </w:r>
    </w:p>
    <w:p w14:paraId="6DA99226" w14:textId="39C82D6C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SELECT pesanan.id, pesanan.tanggal, pesanan. total, pelanggan.kode, pelanggan.</w:t>
      </w:r>
      <w:r w:rsidR="00911D37">
        <w:rPr>
          <w:rFonts w:ascii="Courier New" w:eastAsia="Courier New" w:hAnsi="Courier New" w:cs="Courier New"/>
          <w:i/>
          <w:sz w:val="20"/>
          <w:szCs w:val="20"/>
        </w:rPr>
        <w:t>nama</w:t>
      </w:r>
      <w:r w:rsidRPr="00CA71F3">
        <w:rPr>
          <w:rFonts w:ascii="Courier New" w:eastAsia="Courier New" w:hAnsi="Courier New" w:cs="Courier New"/>
          <w:i/>
          <w:sz w:val="20"/>
          <w:szCs w:val="20"/>
        </w:rPr>
        <w:t xml:space="preserve">, </w:t>
      </w:r>
    </w:p>
    <w:p w14:paraId="1D58B976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6FCFAEDE" w14:textId="77777777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124869F7" w14:textId="0D747409" w:rsidR="00CA71F3" w:rsidRPr="00CA71F3" w:rsidRDefault="00CA71F3" w:rsidP="00CA71F3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CA71F3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043AB41A" w14:textId="77777777" w:rsidR="00CA71F3" w:rsidRDefault="00CA71F3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1D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kontak</w:t>
            </w:r>
          </w:p>
        </w:tc>
      </w:tr>
    </w:tbl>
    <w:p w14:paraId="0000002E" w14:textId="77777777" w:rsidR="00C25193" w:rsidRDefault="006F1230">
      <w:pPr>
        <w:spacing w:line="360" w:lineRule="auto"/>
      </w:pPr>
      <w:r>
        <w:tab/>
      </w:r>
    </w:p>
    <w:p w14:paraId="1E82070A" w14:textId="77777777" w:rsidR="004F63DF" w:rsidRPr="004F63DF" w:rsidRDefault="006F1230" w:rsidP="004F63DF">
      <w:pPr>
        <w:spacing w:line="360" w:lineRule="auto"/>
        <w:rPr>
          <w:rFonts w:ascii="Courier New" w:hAnsi="Courier New" w:cs="Courier New"/>
        </w:rPr>
      </w:pPr>
      <w:r>
        <w:tab/>
      </w:r>
      <w:r w:rsidR="004F63DF" w:rsidRPr="004F63DF">
        <w:rPr>
          <w:rFonts w:ascii="Courier New" w:hAnsi="Courier New" w:cs="Courier New"/>
        </w:rPr>
        <w:t>SELECT pembelian.id, pembelian.tanggal, pembelian.nomor, pembelian.jumlah, pembelian.harga,</w:t>
      </w:r>
    </w:p>
    <w:p w14:paraId="7D54C9B8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produk.nama, vendor.nama, vendor.kontak FROM pembelian INNER JOIN produk </w:t>
      </w:r>
    </w:p>
    <w:p w14:paraId="38CB95CD" w14:textId="77777777" w:rsidR="004F63DF" w:rsidRPr="004F63DF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 xml:space="preserve">ON pembelian.produk_id = produk.id </w:t>
      </w:r>
    </w:p>
    <w:p w14:paraId="0000002F" w14:textId="6145EBE0" w:rsidR="00C25193" w:rsidRDefault="004F63DF" w:rsidP="004F63DF">
      <w:pPr>
        <w:spacing w:line="360" w:lineRule="auto"/>
        <w:rPr>
          <w:rFonts w:ascii="Courier New" w:hAnsi="Courier New" w:cs="Courier New"/>
        </w:rPr>
      </w:pPr>
      <w:r w:rsidRPr="004F63DF">
        <w:rPr>
          <w:rFonts w:ascii="Courier New" w:hAnsi="Courier New" w:cs="Courier New"/>
        </w:rPr>
        <w:t>INNER JOIN vendor ON pembelian.vendor_id = vendor.id;</w:t>
      </w:r>
    </w:p>
    <w:p w14:paraId="5276E57D" w14:textId="77777777" w:rsidR="00357042" w:rsidRPr="004F63DF" w:rsidRDefault="00357042" w:rsidP="004F63DF">
      <w:pPr>
        <w:spacing w:line="360" w:lineRule="auto"/>
        <w:rPr>
          <w:rFonts w:ascii="Courier New" w:hAnsi="Courier New" w:cs="Courier New"/>
        </w:rPr>
      </w:pPr>
    </w:p>
    <w:p w14:paraId="00000030" w14:textId="77777777" w:rsidR="00C25193" w:rsidRDefault="00C25193">
      <w:pPr>
        <w:widowControl w:val="0"/>
        <w:numPr>
          <w:ilvl w:val="0"/>
          <w:numId w:val="1"/>
        </w:numPr>
        <w:spacing w:line="276" w:lineRule="auto"/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lastRenderedPageBreak/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43" w14:textId="69E8B4F1" w:rsidR="00C25193" w:rsidRDefault="00C25193">
      <w:pPr>
        <w:spacing w:line="360" w:lineRule="auto"/>
        <w:ind w:left="720"/>
      </w:pPr>
    </w:p>
    <w:p w14:paraId="20CEBAA1" w14:textId="77777777" w:rsidR="00883DDD" w:rsidRDefault="00883DDD" w:rsidP="00883DDD">
      <w:pPr>
        <w:spacing w:line="360" w:lineRule="auto"/>
        <w:ind w:left="720"/>
      </w:pPr>
      <w:r>
        <w:t>SELECT</w:t>
      </w:r>
    </w:p>
    <w:p w14:paraId="35DA874F" w14:textId="77777777" w:rsidR="00883DDD" w:rsidRDefault="00883DDD" w:rsidP="00883DDD">
      <w:pPr>
        <w:spacing w:line="360" w:lineRule="auto"/>
        <w:ind w:left="720"/>
      </w:pPr>
      <w:r>
        <w:t xml:space="preserve">    pesanan.id AS pesanan_id,</w:t>
      </w:r>
    </w:p>
    <w:p w14:paraId="1B85ACDB" w14:textId="77777777" w:rsidR="00883DDD" w:rsidRDefault="00883DDD" w:rsidP="00883DDD">
      <w:pPr>
        <w:spacing w:line="360" w:lineRule="auto"/>
        <w:ind w:left="720"/>
      </w:pPr>
      <w:r>
        <w:t xml:space="preserve">    pesanan.tanggal AS tanggal_pesanan,</w:t>
      </w:r>
    </w:p>
    <w:p w14:paraId="72450826" w14:textId="77777777" w:rsidR="00883DDD" w:rsidRDefault="00883DDD" w:rsidP="00883DDD">
      <w:pPr>
        <w:spacing w:line="360" w:lineRule="auto"/>
        <w:ind w:left="720"/>
      </w:pPr>
      <w:r>
        <w:t xml:space="preserve">    pesanan.total AS total_pesanan,</w:t>
      </w:r>
    </w:p>
    <w:p w14:paraId="5D569BA7" w14:textId="77777777" w:rsidR="00883DDD" w:rsidRDefault="00883DDD" w:rsidP="00883DDD">
      <w:pPr>
        <w:spacing w:line="360" w:lineRule="auto"/>
        <w:ind w:left="720"/>
      </w:pPr>
      <w:r>
        <w:t xml:space="preserve">    pelanggan.nama AS nama_pelanggan,</w:t>
      </w:r>
    </w:p>
    <w:p w14:paraId="5E9E4DA0" w14:textId="77777777" w:rsidR="00883DDD" w:rsidRDefault="00883DDD" w:rsidP="00883DDD">
      <w:pPr>
        <w:spacing w:line="360" w:lineRule="auto"/>
        <w:ind w:left="720"/>
      </w:pPr>
      <w:r>
        <w:t xml:space="preserve">    produk.kode AS kode_produk,</w:t>
      </w:r>
    </w:p>
    <w:p w14:paraId="7A14EBE8" w14:textId="77777777" w:rsidR="00883DDD" w:rsidRDefault="00883DDD" w:rsidP="00883DDD">
      <w:pPr>
        <w:spacing w:line="360" w:lineRule="auto"/>
        <w:ind w:left="720"/>
      </w:pPr>
      <w:r>
        <w:t xml:space="preserve">    produk.nama AS nama_produk,</w:t>
      </w:r>
    </w:p>
    <w:p w14:paraId="0FAB1BFE" w14:textId="77777777" w:rsidR="00883DDD" w:rsidRDefault="00883DDD" w:rsidP="00883DDD">
      <w:pPr>
        <w:spacing w:line="360" w:lineRule="auto"/>
        <w:ind w:left="720"/>
      </w:pPr>
      <w:r>
        <w:t xml:space="preserve">    jenis_produk.nama AS jenis_produk,</w:t>
      </w:r>
    </w:p>
    <w:p w14:paraId="325DAABA" w14:textId="77777777" w:rsidR="00883DDD" w:rsidRDefault="00883DDD" w:rsidP="00883DDD">
      <w:pPr>
        <w:spacing w:line="360" w:lineRule="auto"/>
        <w:ind w:left="720"/>
      </w:pPr>
      <w:r>
        <w:t xml:space="preserve">    pesanan_items.qty AS jumlah_item,</w:t>
      </w:r>
    </w:p>
    <w:p w14:paraId="4E6B7809" w14:textId="77777777" w:rsidR="00883DDD" w:rsidRDefault="00883DDD" w:rsidP="00883DDD">
      <w:pPr>
        <w:spacing w:line="360" w:lineRule="auto"/>
        <w:ind w:left="720"/>
      </w:pPr>
      <w:r>
        <w:t xml:space="preserve">    pesanan_items.harga AS harga_per_item</w:t>
      </w:r>
    </w:p>
    <w:p w14:paraId="0BE8E2A4" w14:textId="77777777" w:rsidR="00883DDD" w:rsidRDefault="00883DDD" w:rsidP="00883DDD">
      <w:pPr>
        <w:spacing w:line="360" w:lineRule="auto"/>
        <w:ind w:left="720"/>
      </w:pPr>
      <w:r>
        <w:t>FROM</w:t>
      </w:r>
    </w:p>
    <w:p w14:paraId="004B5A3D" w14:textId="77777777" w:rsidR="00883DDD" w:rsidRDefault="00883DDD" w:rsidP="00883DDD">
      <w:pPr>
        <w:spacing w:line="360" w:lineRule="auto"/>
        <w:ind w:left="720"/>
      </w:pPr>
      <w:r>
        <w:t xml:space="preserve">    pesanan</w:t>
      </w:r>
    </w:p>
    <w:p w14:paraId="65D19386" w14:textId="77777777" w:rsidR="00883DDD" w:rsidRDefault="00883DDD" w:rsidP="00883DDD">
      <w:pPr>
        <w:spacing w:line="360" w:lineRule="auto"/>
        <w:ind w:left="720"/>
      </w:pPr>
      <w:r>
        <w:t>INNER JOIN pelanggan ON pesanan.pelanggan_id = pelanggan.id</w:t>
      </w:r>
    </w:p>
    <w:p w14:paraId="341572D1" w14:textId="77777777" w:rsidR="00883DDD" w:rsidRDefault="00883DDD" w:rsidP="00883DDD">
      <w:pPr>
        <w:spacing w:line="360" w:lineRule="auto"/>
        <w:ind w:left="720"/>
      </w:pPr>
      <w:r>
        <w:t>INNER JOIN pesanan_items ON pesanan.id = pesanan_items.pesanan_id</w:t>
      </w:r>
    </w:p>
    <w:p w14:paraId="35E29CCF" w14:textId="77777777" w:rsidR="00883DDD" w:rsidRDefault="00883DDD" w:rsidP="00883DDD">
      <w:pPr>
        <w:spacing w:line="360" w:lineRule="auto"/>
        <w:ind w:left="720"/>
      </w:pPr>
      <w:r>
        <w:t>INNER JOIN produk ON pesanan_items.produk_id = produk.id</w:t>
      </w:r>
    </w:p>
    <w:p w14:paraId="1F727970" w14:textId="7C64B97C" w:rsidR="00883DDD" w:rsidRDefault="00883DDD" w:rsidP="00883DDD">
      <w:pPr>
        <w:spacing w:line="360" w:lineRule="auto"/>
        <w:ind w:left="720"/>
      </w:pPr>
      <w:r>
        <w:t>INNER JOIN jenis_produk ON produk.jenis_produk_id = jenis_produk.id;</w:t>
      </w:r>
    </w:p>
    <w:p w14:paraId="3F2CBB7D" w14:textId="3221848D" w:rsidR="00883DDD" w:rsidRDefault="00883DDD" w:rsidP="00883DDD">
      <w:pPr>
        <w:spacing w:line="360" w:lineRule="auto"/>
        <w:ind w:left="720"/>
      </w:pPr>
    </w:p>
    <w:p w14:paraId="4AE6DC67" w14:textId="2017C7B2" w:rsidR="00883DDD" w:rsidRDefault="00883DDD" w:rsidP="00883DDD">
      <w:pPr>
        <w:spacing w:line="360" w:lineRule="auto"/>
        <w:ind w:left="720"/>
      </w:pPr>
      <w:r>
        <w:t xml:space="preserve">Penjelasan : Dalam query ini, INNER JOIN digunakan untuk menggabungkan data dari setiap table. Data yang tidak memilki korespodensi diantara tabel – tabel tersebut tidak disertakan </w:t>
      </w:r>
      <w:r>
        <w:lastRenderedPageBreak/>
        <w:t>dalam hasil penggabunggan.</w:t>
      </w:r>
      <w:r w:rsidR="004E6E84" w:rsidRPr="004E6E84">
        <w:rPr>
          <w:noProof/>
        </w:rPr>
        <w:t xml:space="preserve"> </w:t>
      </w:r>
      <w:r w:rsidR="004E6E84">
        <w:rPr>
          <w:noProof/>
        </w:rPr>
        <w:drawing>
          <wp:inline distT="0" distB="0" distL="0" distR="0" wp14:anchorId="5C7F7B22" wp14:editId="6B282EA9">
            <wp:extent cx="608647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C25193" w:rsidRDefault="00C25193">
      <w:pPr>
        <w:spacing w:line="360" w:lineRule="auto"/>
        <w:ind w:left="720"/>
      </w:pPr>
    </w:p>
    <w:p w14:paraId="00000045" w14:textId="0C6612E2" w:rsidR="00C25193" w:rsidRDefault="00C25193">
      <w:pPr>
        <w:spacing w:line="360" w:lineRule="auto"/>
      </w:pPr>
    </w:p>
    <w:p w14:paraId="42EF10CA" w14:textId="6863E10F" w:rsidR="004E6E84" w:rsidRDefault="004E6E84">
      <w:pPr>
        <w:spacing w:line="360" w:lineRule="auto"/>
      </w:pPr>
    </w:p>
    <w:p w14:paraId="5ABDE7D2" w14:textId="4273484B" w:rsidR="004E6E84" w:rsidRDefault="004E6E84">
      <w:pPr>
        <w:spacing w:line="360" w:lineRule="auto"/>
      </w:pPr>
    </w:p>
    <w:p w14:paraId="5BA93964" w14:textId="060B8A7F" w:rsidR="004E6E84" w:rsidRDefault="004E6E84">
      <w:pPr>
        <w:spacing w:line="360" w:lineRule="auto"/>
      </w:pPr>
    </w:p>
    <w:p w14:paraId="03CCE376" w14:textId="663ED79E" w:rsidR="004E6E84" w:rsidRDefault="004E6E84">
      <w:pPr>
        <w:spacing w:line="360" w:lineRule="auto"/>
      </w:pPr>
    </w:p>
    <w:p w14:paraId="13E2B99E" w14:textId="77777777" w:rsidR="004E6E84" w:rsidRDefault="004E6E84">
      <w:pPr>
        <w:spacing w:line="360" w:lineRule="auto"/>
      </w:pPr>
    </w:p>
    <w:p w14:paraId="00000046" w14:textId="77777777" w:rsidR="00C25193" w:rsidRDefault="006F1230">
      <w:pPr>
        <w:pBdr>
          <w:bottom w:val="single" w:sz="4" w:space="1" w:color="000000"/>
        </w:pBdr>
      </w:pPr>
      <w:r>
        <w:t>SOAL 4.2</w:t>
      </w:r>
    </w:p>
    <w:p w14:paraId="00000047" w14:textId="77777777" w:rsidR="00C25193" w:rsidRDefault="00C25193"/>
    <w:p w14:paraId="00000048" w14:textId="77777777" w:rsidR="00C25193" w:rsidRDefault="006F1230">
      <w:r>
        <w:t>Buatlah view berdasarkan query yang menampilkan data berikut ini:</w:t>
      </w:r>
    </w:p>
    <w:p w14:paraId="00000049" w14:textId="77777777" w:rsidR="00C25193" w:rsidRDefault="00C25193"/>
    <w:p w14:paraId="0000004A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2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14:paraId="6D4C0D20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B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E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0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Kartu</w:t>
            </w:r>
          </w:p>
        </w:tc>
      </w:tr>
      <w:tr w:rsidR="00C25193" w14:paraId="19A0740C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2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3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 kartu</w:t>
            </w:r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diskon</w:t>
            </w:r>
          </w:p>
        </w:tc>
      </w:tr>
    </w:tbl>
    <w:p w14:paraId="00000059" w14:textId="77777777" w:rsidR="00C25193" w:rsidRDefault="00C25193">
      <w:pPr>
        <w:spacing w:line="360" w:lineRule="auto"/>
        <w:ind w:left="720"/>
      </w:pPr>
    </w:p>
    <w:p w14:paraId="7C132E03" w14:textId="5056B285" w:rsidR="00074A3F" w:rsidRDefault="006F1230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CREATE VIEW ...</w:t>
      </w:r>
    </w:p>
    <w:p w14:paraId="290B698A" w14:textId="35DCA914" w:rsidR="008747AC" w:rsidRDefault="008747AC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35FCC13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CREATE VIEW pesanan_pelanggan_kartu</w:t>
      </w:r>
    </w:p>
    <w:p w14:paraId="0D24A456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lastRenderedPageBreak/>
        <w:t xml:space="preserve">AS SELECT pesanan.id, pesanan.tanggal, pesanan. total, pelanggan.kode, pelanggan.nama, </w:t>
      </w:r>
    </w:p>
    <w:p w14:paraId="51C129E5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kartu.nama as nama_kartu, kartu.diskon</w:t>
      </w:r>
    </w:p>
    <w:p w14:paraId="7A7107EF" w14:textId="77777777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FROM pesanan INNER JOIN pelanggan ON pesanan.pelanggan_id = pelanggan.id</w:t>
      </w:r>
    </w:p>
    <w:p w14:paraId="6D4F24DA" w14:textId="5D4A628B" w:rsidR="008747AC" w:rsidRPr="008747AC" w:rsidRDefault="008747AC" w:rsidP="008747AC">
      <w:pPr>
        <w:spacing w:line="360" w:lineRule="auto"/>
        <w:ind w:left="720"/>
        <w:rPr>
          <w:rFonts w:ascii="Courier New" w:eastAsia="Courier New" w:hAnsi="Courier New" w:cs="Courier New"/>
          <w:i/>
          <w:sz w:val="20"/>
          <w:szCs w:val="20"/>
        </w:rPr>
      </w:pPr>
      <w:r w:rsidRPr="008747AC">
        <w:rPr>
          <w:rFonts w:ascii="Courier New" w:eastAsia="Courier New" w:hAnsi="Courier New" w:cs="Courier New"/>
          <w:i/>
          <w:sz w:val="20"/>
          <w:szCs w:val="20"/>
        </w:rPr>
        <w:t>INNER JOIN kartu ON pelanggan.kartu_id = kartu.id;</w:t>
      </w:r>
    </w:p>
    <w:p w14:paraId="41477FCA" w14:textId="77777777" w:rsidR="00074A3F" w:rsidRDefault="00074A3F" w:rsidP="00074A3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000005B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3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14:paraId="3B90A7BB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5C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Pembelian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1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Vendor</w:t>
            </w:r>
          </w:p>
        </w:tc>
      </w:tr>
      <w:tr w:rsidR="00C25193" w14:paraId="377F93B1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4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5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6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nomor</w:t>
            </w:r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7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jumlah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B" w14:textId="24B5DD2D" w:rsidR="00C25193" w:rsidRDefault="00EF4EE6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</w:t>
            </w:r>
            <w:r w:rsidR="006F1230">
              <w:rPr>
                <w:rFonts w:ascii="Arial" w:eastAsia="Arial" w:hAnsi="Arial" w:cs="Arial"/>
                <w:sz w:val="18"/>
                <w:szCs w:val="18"/>
              </w:rPr>
              <w:t>ontak</w:t>
            </w:r>
          </w:p>
        </w:tc>
      </w:tr>
    </w:tbl>
    <w:p w14:paraId="3FEBEAD9" w14:textId="77777777" w:rsidR="00F22C0D" w:rsidRDefault="006F1230" w:rsidP="00F22C0D">
      <w:pPr>
        <w:spacing w:line="360" w:lineRule="auto"/>
      </w:pPr>
      <w:r>
        <w:tab/>
      </w:r>
      <w:r w:rsidR="00F22C0D">
        <w:t>SELECT * FROM vendor;</w:t>
      </w:r>
    </w:p>
    <w:p w14:paraId="589D653E" w14:textId="77777777" w:rsidR="00F22C0D" w:rsidRDefault="00F22C0D" w:rsidP="00F22C0D">
      <w:pPr>
        <w:spacing w:line="360" w:lineRule="auto"/>
      </w:pPr>
      <w:r>
        <w:t xml:space="preserve">CREATE VIEW pembelian_produk_vendor </w:t>
      </w:r>
    </w:p>
    <w:p w14:paraId="2941D045" w14:textId="77777777" w:rsidR="00F22C0D" w:rsidRDefault="00F22C0D" w:rsidP="00F22C0D">
      <w:pPr>
        <w:spacing w:line="360" w:lineRule="auto"/>
      </w:pPr>
      <w:r>
        <w:t>AS SELECT p.id, p.tanggal, p.nomor, p.jumlah, p.harga,</w:t>
      </w:r>
    </w:p>
    <w:p w14:paraId="5CDFAB40" w14:textId="77777777" w:rsidR="00F22C0D" w:rsidRDefault="00F22C0D" w:rsidP="00F22C0D">
      <w:pPr>
        <w:spacing w:line="360" w:lineRule="auto"/>
      </w:pPr>
      <w:r>
        <w:t>pr.nama, v.nama as nama_vendor, v.kontak FROM pembelian p INNER JOIN produk pr</w:t>
      </w:r>
    </w:p>
    <w:p w14:paraId="0BB99B55" w14:textId="77777777" w:rsidR="00F22C0D" w:rsidRDefault="00F22C0D" w:rsidP="00F22C0D">
      <w:pPr>
        <w:spacing w:line="360" w:lineRule="auto"/>
      </w:pPr>
      <w:r>
        <w:t xml:space="preserve">ON p.produk_id = pr.id </w:t>
      </w:r>
    </w:p>
    <w:p w14:paraId="6A88C0A0" w14:textId="77777777" w:rsidR="00F22C0D" w:rsidRDefault="00F22C0D" w:rsidP="00F22C0D">
      <w:pPr>
        <w:spacing w:line="360" w:lineRule="auto"/>
      </w:pPr>
      <w:r>
        <w:t>INNER JOIN vendor v ON p.vendor_id = v.id;</w:t>
      </w:r>
    </w:p>
    <w:p w14:paraId="0000006C" w14:textId="7BF7A77B" w:rsidR="00C25193" w:rsidRDefault="00F22C0D" w:rsidP="00F22C0D">
      <w:pPr>
        <w:spacing w:line="360" w:lineRule="auto"/>
      </w:pPr>
      <w:r>
        <w:t>SELECT * FROM pembelian_produk_vendor;</w:t>
      </w:r>
    </w:p>
    <w:p w14:paraId="66E105A7" w14:textId="2B62FA40" w:rsidR="004E6E84" w:rsidRDefault="004E6E84" w:rsidP="00F22C0D">
      <w:pPr>
        <w:spacing w:line="360" w:lineRule="auto"/>
      </w:pPr>
    </w:p>
    <w:p w14:paraId="0F273ED2" w14:textId="6FA1C265" w:rsidR="00C538F1" w:rsidRDefault="00C538F1" w:rsidP="00F22C0D">
      <w:pPr>
        <w:spacing w:line="360" w:lineRule="auto"/>
      </w:pPr>
    </w:p>
    <w:p w14:paraId="2BABA12B" w14:textId="7252A77D" w:rsidR="00C538F1" w:rsidRDefault="00C538F1" w:rsidP="00F22C0D">
      <w:pPr>
        <w:spacing w:line="360" w:lineRule="auto"/>
      </w:pPr>
    </w:p>
    <w:p w14:paraId="67F06171" w14:textId="0BD70FC9" w:rsidR="00C538F1" w:rsidRDefault="00C538F1" w:rsidP="00F22C0D">
      <w:pPr>
        <w:spacing w:line="360" w:lineRule="auto"/>
      </w:pPr>
    </w:p>
    <w:p w14:paraId="54853C6E" w14:textId="166C1A76" w:rsidR="00C538F1" w:rsidRDefault="00C538F1" w:rsidP="00F22C0D">
      <w:pPr>
        <w:spacing w:line="360" w:lineRule="auto"/>
      </w:pPr>
    </w:p>
    <w:p w14:paraId="4C3FD3D1" w14:textId="47ADE68C" w:rsidR="00C538F1" w:rsidRDefault="00C538F1" w:rsidP="00F22C0D">
      <w:pPr>
        <w:spacing w:line="360" w:lineRule="auto"/>
      </w:pPr>
    </w:p>
    <w:p w14:paraId="757258BB" w14:textId="3EC2EFE6" w:rsidR="00C538F1" w:rsidRDefault="00C538F1" w:rsidP="00F22C0D">
      <w:pPr>
        <w:spacing w:line="360" w:lineRule="auto"/>
      </w:pPr>
    </w:p>
    <w:p w14:paraId="577A2F08" w14:textId="056B3601" w:rsidR="00C538F1" w:rsidRDefault="00C538F1" w:rsidP="00F22C0D">
      <w:pPr>
        <w:spacing w:line="360" w:lineRule="auto"/>
      </w:pPr>
    </w:p>
    <w:p w14:paraId="7D036DA5" w14:textId="0792565F" w:rsidR="00C538F1" w:rsidRDefault="00C538F1" w:rsidP="00F22C0D">
      <w:pPr>
        <w:spacing w:line="360" w:lineRule="auto"/>
      </w:pPr>
    </w:p>
    <w:p w14:paraId="14081EB5" w14:textId="168EAEF8" w:rsidR="00C538F1" w:rsidRDefault="00C538F1" w:rsidP="00F22C0D">
      <w:pPr>
        <w:spacing w:line="360" w:lineRule="auto"/>
      </w:pPr>
    </w:p>
    <w:p w14:paraId="7ADB0FD2" w14:textId="40FAE02D" w:rsidR="00C538F1" w:rsidRDefault="00C538F1" w:rsidP="00F22C0D">
      <w:pPr>
        <w:spacing w:line="360" w:lineRule="auto"/>
      </w:pPr>
    </w:p>
    <w:p w14:paraId="737705F8" w14:textId="77777777" w:rsidR="00C538F1" w:rsidRDefault="00C538F1" w:rsidP="00F22C0D">
      <w:pPr>
        <w:spacing w:line="360" w:lineRule="auto"/>
      </w:pPr>
    </w:p>
    <w:p w14:paraId="3DCAA87F" w14:textId="22AEE82E" w:rsidR="004E6E84" w:rsidRDefault="004E6E84" w:rsidP="00F22C0D">
      <w:pPr>
        <w:spacing w:line="360" w:lineRule="auto"/>
      </w:pPr>
    </w:p>
    <w:p w14:paraId="2B0DF099" w14:textId="77777777" w:rsidR="004E6E84" w:rsidRDefault="004E6E84" w:rsidP="00F22C0D">
      <w:pPr>
        <w:spacing w:line="360" w:lineRule="auto"/>
      </w:pPr>
    </w:p>
    <w:p w14:paraId="0000006D" w14:textId="77777777" w:rsidR="00C25193" w:rsidRDefault="006F1230">
      <w:pPr>
        <w:spacing w:line="360" w:lineRule="auto"/>
      </w:pPr>
      <w:r>
        <w:tab/>
      </w:r>
    </w:p>
    <w:p w14:paraId="0000006E" w14:textId="77777777" w:rsidR="00C25193" w:rsidRDefault="00C25193">
      <w:pPr>
        <w:widowControl w:val="0"/>
        <w:numPr>
          <w:ilvl w:val="0"/>
          <w:numId w:val="2"/>
        </w:numPr>
        <w:spacing w:line="276" w:lineRule="auto"/>
      </w:pPr>
    </w:p>
    <w:tbl>
      <w:tblPr>
        <w:tblStyle w:val="a4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14:paraId="3451B036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6F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2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Pelanggan</w:t>
            </w:r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3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5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6" w14:textId="77777777" w:rsidR="00C25193" w:rsidRDefault="006F1230">
            <w:pPr>
              <w:widowControl w:val="0"/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18"/>
                <w:szCs w:val="18"/>
              </w:rPr>
              <w:t>Pesanan items</w:t>
            </w:r>
          </w:p>
        </w:tc>
      </w:tr>
      <w:tr w:rsidR="00C25193" w14:paraId="3CE1E953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8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9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tanggal</w:t>
            </w:r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A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B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C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kode</w:t>
            </w:r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D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E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nama</w:t>
            </w:r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7F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80" w14:textId="77777777" w:rsidR="00C25193" w:rsidRDefault="006F1230">
            <w:pPr>
              <w:widowControl w:val="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harga_jual</w:t>
            </w:r>
          </w:p>
        </w:tc>
      </w:tr>
    </w:tbl>
    <w:p w14:paraId="00000081" w14:textId="382D0350" w:rsidR="00C25193" w:rsidRDefault="00C25193">
      <w:pPr>
        <w:spacing w:line="360" w:lineRule="auto"/>
        <w:ind w:left="720"/>
      </w:pPr>
    </w:p>
    <w:p w14:paraId="31E4F698" w14:textId="37D4F997" w:rsidR="00C538F1" w:rsidRDefault="00C538F1">
      <w:pPr>
        <w:spacing w:line="360" w:lineRule="auto"/>
        <w:ind w:left="720"/>
      </w:pPr>
    </w:p>
    <w:p w14:paraId="7F3C53C3" w14:textId="77777777" w:rsidR="00C538F1" w:rsidRDefault="00C538F1" w:rsidP="00C538F1">
      <w:pPr>
        <w:spacing w:line="360" w:lineRule="auto"/>
        <w:ind w:left="720"/>
      </w:pPr>
      <w:r>
        <w:t>CREATE VIEW pesanan_view AS</w:t>
      </w:r>
    </w:p>
    <w:p w14:paraId="486651A8" w14:textId="35B94C2B" w:rsidR="00C538F1" w:rsidRDefault="00C538F1" w:rsidP="00C538F1">
      <w:pPr>
        <w:spacing w:line="360" w:lineRule="auto"/>
        <w:ind w:left="720"/>
      </w:pPr>
      <w:r>
        <w:t xml:space="preserve">     SELECT</w:t>
      </w:r>
    </w:p>
    <w:p w14:paraId="18577094" w14:textId="20ABDCD3" w:rsidR="00C538F1" w:rsidRDefault="00C538F1" w:rsidP="00C538F1">
      <w:pPr>
        <w:spacing w:line="360" w:lineRule="auto"/>
        <w:ind w:left="720"/>
      </w:pPr>
      <w:r>
        <w:t xml:space="preserve">        pesanan.id AS pesanan_id,</w:t>
      </w:r>
    </w:p>
    <w:p w14:paraId="6D86895F" w14:textId="0EC43D0B" w:rsidR="00C538F1" w:rsidRDefault="00C538F1" w:rsidP="00C538F1">
      <w:pPr>
        <w:spacing w:line="360" w:lineRule="auto"/>
        <w:ind w:left="720"/>
      </w:pPr>
      <w:r>
        <w:t xml:space="preserve">         pesanan.tanggal AS tanggal_pesanan,</w:t>
      </w:r>
    </w:p>
    <w:p w14:paraId="5D50F6C6" w14:textId="0C57B141" w:rsidR="00C538F1" w:rsidRDefault="00C538F1" w:rsidP="00C538F1">
      <w:pPr>
        <w:spacing w:line="360" w:lineRule="auto"/>
        <w:ind w:left="720"/>
      </w:pPr>
      <w:r>
        <w:t xml:space="preserve">         pesanan.total AS total_pesanan,</w:t>
      </w:r>
    </w:p>
    <w:p w14:paraId="0617EE1D" w14:textId="447E8A49" w:rsidR="00C538F1" w:rsidRDefault="00C538F1" w:rsidP="00C538F1">
      <w:pPr>
        <w:spacing w:line="360" w:lineRule="auto"/>
        <w:ind w:left="720"/>
      </w:pPr>
      <w:r>
        <w:t xml:space="preserve">         pelanggan.nama AS nama_pelanggan,</w:t>
      </w:r>
    </w:p>
    <w:p w14:paraId="5F167C64" w14:textId="252249A5" w:rsidR="00C538F1" w:rsidRDefault="00C538F1" w:rsidP="00C538F1">
      <w:pPr>
        <w:spacing w:line="360" w:lineRule="auto"/>
        <w:ind w:left="720"/>
      </w:pPr>
      <w:r>
        <w:t xml:space="preserve">         produk.kode AS kode_produk,</w:t>
      </w:r>
    </w:p>
    <w:p w14:paraId="7CAEE875" w14:textId="79654E7B" w:rsidR="00C538F1" w:rsidRDefault="00C538F1" w:rsidP="00C538F1">
      <w:pPr>
        <w:spacing w:line="360" w:lineRule="auto"/>
        <w:ind w:left="720"/>
      </w:pPr>
      <w:r>
        <w:t xml:space="preserve">         produk.nama AS nama_produk,</w:t>
      </w:r>
    </w:p>
    <w:p w14:paraId="5D18D26E" w14:textId="73837533" w:rsidR="00C538F1" w:rsidRDefault="00C538F1" w:rsidP="00C538F1">
      <w:pPr>
        <w:spacing w:line="360" w:lineRule="auto"/>
        <w:ind w:left="720"/>
      </w:pPr>
      <w:r>
        <w:t xml:space="preserve">    </w:t>
      </w:r>
      <w:r>
        <w:t xml:space="preserve"> </w:t>
      </w:r>
      <w:r>
        <w:t xml:space="preserve">   jenis_produk.nama AS jenis_produk,</w:t>
      </w:r>
    </w:p>
    <w:p w14:paraId="1C4D9E9B" w14:textId="72CD6867" w:rsidR="00C538F1" w:rsidRDefault="00C538F1" w:rsidP="00C538F1">
      <w:pPr>
        <w:spacing w:line="360" w:lineRule="auto"/>
        <w:ind w:left="720"/>
      </w:pPr>
      <w:r>
        <w:t xml:space="preserve">        pesanan_items.qty AS jumlah_item,</w:t>
      </w:r>
    </w:p>
    <w:p w14:paraId="68CA4F36" w14:textId="6391AEC6" w:rsidR="00C538F1" w:rsidRDefault="00C538F1" w:rsidP="00C538F1">
      <w:pPr>
        <w:spacing w:line="360" w:lineRule="auto"/>
        <w:ind w:left="720"/>
      </w:pPr>
      <w:r>
        <w:t xml:space="preserve">        pesanan_items.harga AS harga_per_item</w:t>
      </w:r>
    </w:p>
    <w:p w14:paraId="344DBF95" w14:textId="564F04F2" w:rsidR="00C538F1" w:rsidRDefault="00C538F1" w:rsidP="00C538F1">
      <w:pPr>
        <w:spacing w:line="360" w:lineRule="auto"/>
        <w:ind w:left="720"/>
      </w:pPr>
      <w:r>
        <w:t xml:space="preserve">     FROM</w:t>
      </w:r>
    </w:p>
    <w:p w14:paraId="25BB7F5D" w14:textId="2CEC4739" w:rsidR="00C538F1" w:rsidRDefault="00C538F1" w:rsidP="00C538F1">
      <w:pPr>
        <w:spacing w:line="360" w:lineRule="auto"/>
        <w:ind w:left="720"/>
      </w:pPr>
      <w:r>
        <w:t xml:space="preserve">        pesanan</w:t>
      </w:r>
    </w:p>
    <w:p w14:paraId="2511CA29" w14:textId="4977F007" w:rsidR="00C538F1" w:rsidRDefault="00C538F1" w:rsidP="00C538F1">
      <w:pPr>
        <w:spacing w:line="360" w:lineRule="auto"/>
        <w:ind w:left="720"/>
      </w:pPr>
      <w:r>
        <w:t xml:space="preserve">     INNER JOIN pelanggan ON pesanan.pelanggan_id = pelanggan.id</w:t>
      </w:r>
    </w:p>
    <w:p w14:paraId="3685434A" w14:textId="654C6283" w:rsidR="00C538F1" w:rsidRDefault="00C538F1" w:rsidP="00C538F1">
      <w:pPr>
        <w:spacing w:line="360" w:lineRule="auto"/>
        <w:ind w:left="720"/>
      </w:pPr>
      <w:r>
        <w:t xml:space="preserve">    INNER JOIN pesanan_items ON pesanan.id = pesanan_items.pesanan_id</w:t>
      </w:r>
    </w:p>
    <w:p w14:paraId="317330CC" w14:textId="7EA93CA1" w:rsidR="00C538F1" w:rsidRDefault="00C538F1" w:rsidP="00C538F1">
      <w:pPr>
        <w:spacing w:line="360" w:lineRule="auto"/>
        <w:ind w:left="720"/>
      </w:pPr>
      <w:r>
        <w:t xml:space="preserve">    INNER JOIN produk ON pesanan_items.produk_id = produk.id</w:t>
      </w:r>
    </w:p>
    <w:p w14:paraId="2B23BD74" w14:textId="22ACD2C2" w:rsidR="00C538F1" w:rsidRDefault="00C538F1" w:rsidP="00C538F1">
      <w:pPr>
        <w:spacing w:line="360" w:lineRule="auto"/>
        <w:ind w:left="720"/>
      </w:pPr>
      <w:r>
        <w:t xml:space="preserve">     INNER JOIN jenis_produk ON produk.jenis_produk_id = jenis_produk.id;</w:t>
      </w:r>
    </w:p>
    <w:p w14:paraId="00000082" w14:textId="1ACB1252" w:rsidR="00C25193" w:rsidRDefault="0006568C">
      <w:pPr>
        <w:spacing w:line="360" w:lineRule="auto"/>
        <w:ind w:left="720"/>
      </w:pPr>
      <w:r w:rsidRPr="0006568C">
        <w:t>SELECT * FROM pesanan_view;</w:t>
      </w:r>
    </w:p>
    <w:p w14:paraId="7B8AA5D5" w14:textId="1108D89D" w:rsidR="00B52D03" w:rsidRDefault="00B52D03">
      <w:pPr>
        <w:spacing w:line="360" w:lineRule="auto"/>
        <w:ind w:left="720"/>
      </w:pPr>
    </w:p>
    <w:p w14:paraId="68409265" w14:textId="103D2B8C" w:rsidR="00B52D03" w:rsidRDefault="00B52D03" w:rsidP="00B52D03">
      <w:pPr>
        <w:spacing w:line="360" w:lineRule="auto"/>
        <w:ind w:left="720"/>
      </w:pPr>
      <w:r>
        <w:t>Penjelasan : Dengan Membuat VIEW baru yang disebut pesanan_view yang berisi hasil gabungan dari tabel-tabel pesanan,pelanggan, produk, jenis_produk, pesanan items .</w:t>
      </w:r>
    </w:p>
    <w:p w14:paraId="15BC6132" w14:textId="76E96BA4" w:rsidR="00B52D03" w:rsidRDefault="00B52D03" w:rsidP="00B52D03">
      <w:pPr>
        <w:spacing w:line="360" w:lineRule="auto"/>
        <w:ind w:left="720"/>
      </w:pPr>
    </w:p>
    <w:p w14:paraId="73D3606C" w14:textId="5D1468DF" w:rsidR="00B52D03" w:rsidRDefault="00B52D03" w:rsidP="00B52D03">
      <w:pPr>
        <w:spacing w:line="360" w:lineRule="auto"/>
        <w:ind w:left="720"/>
      </w:pPr>
      <w:r w:rsidRPr="00B52D03">
        <w:t>SELECT * FROM pesanan_view;</w:t>
      </w:r>
    </w:p>
    <w:p w14:paraId="73080F19" w14:textId="55BEC41A" w:rsidR="00B52D03" w:rsidRDefault="00B52D03" w:rsidP="00B52D03">
      <w:pPr>
        <w:spacing w:line="360" w:lineRule="auto"/>
        <w:ind w:left="720"/>
      </w:pPr>
      <w:r>
        <w:t>Penjelasan : Perintah diatas akan mengembalikan semua baris dan kolom yang ada dalam VIEW pesanan_view, memberi anda akses langsung ke hasil gabungan dari tabel-tabel.</w:t>
      </w:r>
    </w:p>
    <w:p w14:paraId="1B6AB8CF" w14:textId="77777777" w:rsidR="00B52D03" w:rsidRDefault="00B52D03">
      <w:pPr>
        <w:spacing w:line="360" w:lineRule="auto"/>
        <w:ind w:left="720"/>
      </w:pPr>
    </w:p>
    <w:p w14:paraId="0557B529" w14:textId="3446771A" w:rsidR="00C538F1" w:rsidRDefault="00C538F1">
      <w:pPr>
        <w:spacing w:line="360" w:lineRule="auto"/>
        <w:ind w:left="720"/>
      </w:pPr>
      <w:r>
        <w:rPr>
          <w:noProof/>
        </w:rPr>
        <w:drawing>
          <wp:inline distT="0" distB="0" distL="0" distR="0" wp14:anchorId="35D36C8B" wp14:editId="28359A08">
            <wp:extent cx="5943600" cy="25774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EB74" w14:textId="447C6DCC" w:rsidR="0006568C" w:rsidRDefault="0006568C">
      <w:pPr>
        <w:spacing w:line="360" w:lineRule="auto"/>
        <w:ind w:left="720"/>
      </w:pPr>
    </w:p>
    <w:p w14:paraId="719E81FD" w14:textId="4E0F32BF" w:rsidR="00B6162F" w:rsidRDefault="00B6162F">
      <w:pPr>
        <w:spacing w:line="360" w:lineRule="auto"/>
      </w:pPr>
      <w:r>
        <w:t>Soal 4.3 Transaction</w:t>
      </w:r>
    </w:p>
    <w:p w14:paraId="72FFE234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Buatlah sebuah transaction dengan skenario-skenario statement sebagai berikut:</w:t>
      </w:r>
    </w:p>
    <w:p w14:paraId="7229E5E5" w14:textId="7B74D288" w:rsidR="00D52A91" w:rsidRDefault="00B6162F" w:rsidP="00D52A91">
      <w:pPr>
        <w:numPr>
          <w:ilvl w:val="0"/>
          <w:numId w:val="3"/>
        </w:numPr>
        <w:spacing w:line="360" w:lineRule="auto"/>
      </w:pPr>
      <w:r>
        <w:t>Mulai transactio</w:t>
      </w:r>
      <w:r w:rsidR="00D52A91">
        <w:t>n</w:t>
      </w:r>
    </w:p>
    <w:p w14:paraId="5746C0B6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Insert data produk sebanyak 3 record</w:t>
      </w:r>
    </w:p>
    <w:p w14:paraId="505BE41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stok salah satu produk</w:t>
      </w:r>
    </w:p>
    <w:p w14:paraId="7049A48F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Buat savepoint</w:t>
      </w:r>
    </w:p>
    <w:p w14:paraId="543B053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Hapus salah satu data pembayaran</w:t>
      </w:r>
    </w:p>
    <w:p w14:paraId="77443E89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Kembali ke savepoint</w:t>
      </w:r>
    </w:p>
    <w:p w14:paraId="101FFE04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Update data iuran salah satu kartu</w:t>
      </w:r>
    </w:p>
    <w:p w14:paraId="366096D3" w14:textId="77777777" w:rsidR="00B6162F" w:rsidRDefault="00B6162F" w:rsidP="00B6162F">
      <w:pPr>
        <w:numPr>
          <w:ilvl w:val="0"/>
          <w:numId w:val="3"/>
        </w:numPr>
        <w:spacing w:line="360" w:lineRule="auto"/>
      </w:pPr>
      <w:r>
        <w:t>Akhiri transaction dengan commit</w:t>
      </w:r>
    </w:p>
    <w:p w14:paraId="3286FF69" w14:textId="2ED13E65" w:rsidR="00B6162F" w:rsidRDefault="00B6162F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i/>
          <w:color w:val="FF0000"/>
          <w:sz w:val="20"/>
          <w:szCs w:val="20"/>
        </w:rPr>
        <w:t>START TRANSACTION ...</w:t>
      </w:r>
    </w:p>
    <w:p w14:paraId="1B1D16D1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UPDATE DATA STOK MENJADI 30 PCS</w:t>
      </w:r>
    </w:p>
    <w:p w14:paraId="46010D84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317066A2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UPDATE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stok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30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31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401E1AFC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   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produk;</w:t>
      </w:r>
    </w:p>
    <w:p w14:paraId="5DFE0FFC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76B81999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BUAT SAVEPOINT UPDATE PRODUK</w:t>
      </w:r>
    </w:p>
    <w:p w14:paraId="0FBB07BC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1524623C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2FD94E59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i/>
          <w:iCs/>
          <w:color w:val="5C6370"/>
          <w:sz w:val="27"/>
          <w:szCs w:val="27"/>
          <w:lang w:eastAsia="en-US"/>
        </w:rPr>
        <w:t>-- Hapus salah satu data pembayaran</w:t>
      </w:r>
    </w:p>
    <w:p w14:paraId="3E9F68CD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lastRenderedPageBreak/>
        <w:t>&gt;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DELETE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pembayaran</w:t>
      </w:r>
    </w:p>
    <w:p w14:paraId="04844A5B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-&gt;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5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62253C47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   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produk;</w:t>
      </w:r>
    </w:p>
    <w:p w14:paraId="49866AFA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44C2C3F9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  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ROLLBACK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TO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Hapus_Pembayaran;</w:t>
      </w:r>
    </w:p>
    <w:p w14:paraId="7EE50869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</w:p>
    <w:p w14:paraId="3380A5FF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START TRANSACTION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;</w:t>
      </w:r>
    </w:p>
    <w:p w14:paraId="696CF93B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UPDATE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kartu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iuran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3000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WHERE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id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=</w:t>
      </w:r>
      <w:r w:rsidRPr="00C20D66">
        <w:rPr>
          <w:rFonts w:ascii="Consolas" w:eastAsia="Times New Roman" w:hAnsi="Consolas" w:cs="Times New Roman"/>
          <w:color w:val="D19A66"/>
          <w:sz w:val="27"/>
          <w:szCs w:val="27"/>
          <w:lang w:eastAsia="en-US"/>
        </w:rPr>
        <w:t>7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14A24539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 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select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color w:val="2BBAC5"/>
          <w:sz w:val="27"/>
          <w:szCs w:val="27"/>
          <w:lang w:eastAsia="en-US"/>
        </w:rPr>
        <w:t>*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from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 kartu;</w:t>
      </w:r>
    </w:p>
    <w:p w14:paraId="304647B1" w14:textId="77777777" w:rsidR="00C20D66" w:rsidRPr="00C20D66" w:rsidRDefault="00C20D66" w:rsidP="00C20D66">
      <w:pPr>
        <w:shd w:val="clear" w:color="auto" w:fill="282C34"/>
        <w:spacing w:line="375" w:lineRule="atLeast"/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</w:pP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 xml:space="preserve">  </w:t>
      </w:r>
      <w:r w:rsidRPr="00C20D66">
        <w:rPr>
          <w:rFonts w:ascii="Consolas" w:eastAsia="Times New Roman" w:hAnsi="Consolas" w:cs="Times New Roman"/>
          <w:i/>
          <w:iCs/>
          <w:color w:val="D55FDE"/>
          <w:sz w:val="27"/>
          <w:szCs w:val="27"/>
          <w:lang w:eastAsia="en-US"/>
        </w:rPr>
        <w:t>COMMIT</w:t>
      </w:r>
      <w:r w:rsidRPr="00C20D66">
        <w:rPr>
          <w:rFonts w:ascii="Consolas" w:eastAsia="Times New Roman" w:hAnsi="Consolas" w:cs="Times New Roman"/>
          <w:color w:val="ABB2BF"/>
          <w:sz w:val="27"/>
          <w:szCs w:val="27"/>
          <w:lang w:eastAsia="en-US"/>
        </w:rPr>
        <w:t>;</w:t>
      </w:r>
    </w:p>
    <w:p w14:paraId="2C53878D" w14:textId="77777777" w:rsidR="00C20D66" w:rsidRDefault="00C20D66" w:rsidP="00B6162F">
      <w:pPr>
        <w:spacing w:line="360" w:lineRule="auto"/>
        <w:ind w:left="720"/>
        <w:rPr>
          <w:rFonts w:ascii="Courier New" w:eastAsia="Courier New" w:hAnsi="Courier New" w:cs="Courier New"/>
          <w:i/>
          <w:color w:val="FF0000"/>
          <w:sz w:val="20"/>
          <w:szCs w:val="20"/>
        </w:rPr>
      </w:pPr>
    </w:p>
    <w:p w14:paraId="0656E465" w14:textId="6F7023B7" w:rsidR="00C20D66" w:rsidRDefault="00B6162F" w:rsidP="00DF337C">
      <w:pPr>
        <w:numPr>
          <w:ilvl w:val="0"/>
          <w:numId w:val="4"/>
        </w:numPr>
        <w:spacing w:line="360" w:lineRule="auto"/>
      </w:pPr>
      <w:r>
        <w:t>Berikan penjelasan kapan saat yang tepat menggunakan LOCK TABLES READ</w:t>
      </w:r>
    </w:p>
    <w:p w14:paraId="468454CB" w14:textId="3E06014E" w:rsidR="00B6162F" w:rsidRDefault="00C20D66" w:rsidP="00B6162F">
      <w:pPr>
        <w:spacing w:line="360" w:lineRule="auto"/>
        <w:ind w:left="720"/>
      </w:pPr>
      <w:r>
        <w:t>MENGAMBIL SNAPSHOT DATA YANG KONSITEN</w:t>
      </w:r>
    </w:p>
    <w:p w14:paraId="076CEADA" w14:textId="11A64298" w:rsidR="00C20D66" w:rsidRDefault="00C20D66" w:rsidP="00B6162F">
      <w:pPr>
        <w:spacing w:line="360" w:lineRule="auto"/>
        <w:ind w:left="720"/>
      </w:pPr>
      <w:r>
        <w:t>MENGHINDARI RACE CONDITION</w:t>
      </w:r>
    </w:p>
    <w:p w14:paraId="325583FB" w14:textId="30BB91C0" w:rsidR="00C20D66" w:rsidRDefault="00C20D66" w:rsidP="00B6162F">
      <w:pPr>
        <w:spacing w:line="360" w:lineRule="auto"/>
        <w:ind w:left="720"/>
      </w:pPr>
      <w:r>
        <w:t>MENJAMIN KONSITENSI DATA</w:t>
      </w:r>
    </w:p>
    <w:p w14:paraId="5DB5C431" w14:textId="77777777" w:rsidR="00B6162F" w:rsidRDefault="00B6162F" w:rsidP="00B6162F">
      <w:pPr>
        <w:numPr>
          <w:ilvl w:val="0"/>
          <w:numId w:val="4"/>
        </w:numPr>
        <w:spacing w:line="360" w:lineRule="auto"/>
      </w:pPr>
      <w:r>
        <w:t>Berikan penjelasan kapan saat yang tepat menggunakan LOCK TABLES WRITE</w:t>
      </w:r>
    </w:p>
    <w:p w14:paraId="381AB0DD" w14:textId="2F482946" w:rsidR="00B6162F" w:rsidRDefault="00B11C21" w:rsidP="00B11C21">
      <w:pPr>
        <w:spacing w:line="360" w:lineRule="auto"/>
        <w:ind w:left="720"/>
      </w:pPr>
      <w:r>
        <w:t xml:space="preserve">OPERASI PENULISAN BESAR-BESARAN </w:t>
      </w:r>
    </w:p>
    <w:p w14:paraId="7E6421BE" w14:textId="0FE040A5" w:rsidR="00B11C21" w:rsidRDefault="00B11C21" w:rsidP="00B11C21">
      <w:pPr>
        <w:spacing w:line="360" w:lineRule="auto"/>
        <w:ind w:left="720"/>
      </w:pPr>
      <w:r>
        <w:t>OPERASI PERUBAHAN STRUKTUR</w:t>
      </w:r>
    </w:p>
    <w:p w14:paraId="291CC3AC" w14:textId="3FC620C5" w:rsidR="00B11C21" w:rsidRDefault="00B11C21" w:rsidP="00B11C21">
      <w:pPr>
        <w:spacing w:line="360" w:lineRule="auto"/>
        <w:ind w:left="720"/>
      </w:pPr>
      <w:r>
        <w:t>MENGHINDARI DEADLOCK</w:t>
      </w:r>
    </w:p>
    <w:sectPr w:rsidR="00B11C2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8A371" w14:textId="77777777" w:rsidR="00922B17" w:rsidRDefault="00922B17">
      <w:r>
        <w:separator/>
      </w:r>
    </w:p>
  </w:endnote>
  <w:endnote w:type="continuationSeparator" w:id="0">
    <w:p w14:paraId="638FE1B7" w14:textId="77777777" w:rsidR="00922B17" w:rsidRDefault="00922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B803" w14:textId="77777777" w:rsidR="00922B17" w:rsidRDefault="00922B17">
      <w:r>
        <w:separator/>
      </w:r>
    </w:p>
  </w:footnote>
  <w:footnote w:type="continuationSeparator" w:id="0">
    <w:p w14:paraId="52D210A6" w14:textId="77777777" w:rsidR="00922B17" w:rsidRDefault="00922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77777777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>Join Table &amp; 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4405313"/>
    <w:multiLevelType w:val="multilevel"/>
    <w:tmpl w:val="70084C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3838BA"/>
    <w:multiLevelType w:val="multilevel"/>
    <w:tmpl w:val="D0909D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3879"/>
    <w:rsid w:val="0006568C"/>
    <w:rsid w:val="00074A3F"/>
    <w:rsid w:val="002951D5"/>
    <w:rsid w:val="00357042"/>
    <w:rsid w:val="0036726C"/>
    <w:rsid w:val="003936D2"/>
    <w:rsid w:val="004E06BF"/>
    <w:rsid w:val="004E6E84"/>
    <w:rsid w:val="004F63DF"/>
    <w:rsid w:val="006F1230"/>
    <w:rsid w:val="008747AC"/>
    <w:rsid w:val="00883DDD"/>
    <w:rsid w:val="008A1A82"/>
    <w:rsid w:val="00911D37"/>
    <w:rsid w:val="00922B17"/>
    <w:rsid w:val="00983027"/>
    <w:rsid w:val="00B11C21"/>
    <w:rsid w:val="00B52D03"/>
    <w:rsid w:val="00B6162F"/>
    <w:rsid w:val="00B803ED"/>
    <w:rsid w:val="00C20D66"/>
    <w:rsid w:val="00C25193"/>
    <w:rsid w:val="00C538F1"/>
    <w:rsid w:val="00CA71F3"/>
    <w:rsid w:val="00D52A91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Irgo Bakti</cp:lastModifiedBy>
  <cp:revision>29</cp:revision>
  <dcterms:created xsi:type="dcterms:W3CDTF">2021-03-18T20:15:00Z</dcterms:created>
  <dcterms:modified xsi:type="dcterms:W3CDTF">2024-04-27T17:59:00Z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